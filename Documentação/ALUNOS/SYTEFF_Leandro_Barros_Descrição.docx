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BCB" w:rsidRPr="00101300" w:rsidRDefault="00E246B3" w:rsidP="00974359">
      <w:pPr>
        <w:spacing w:line="360" w:lineRule="auto"/>
        <w:jc w:val="center"/>
        <w:rPr>
          <w:rFonts w:cs="Times New Roman"/>
          <w:b/>
        </w:rPr>
      </w:pPr>
      <w:r w:rsidRPr="00101300">
        <w:rPr>
          <w:rFonts w:cs="Times New Roman"/>
          <w:b/>
        </w:rPr>
        <w:t>S</w:t>
      </w:r>
      <w:r w:rsidR="000D6A09" w:rsidRPr="00101300">
        <w:rPr>
          <w:rFonts w:cs="Times New Roman"/>
          <w:b/>
        </w:rPr>
        <w:t>YTEF</w:t>
      </w:r>
      <w:r w:rsidR="00211CB6">
        <w:rPr>
          <w:rFonts w:cs="Times New Roman"/>
          <w:b/>
        </w:rPr>
        <w:t>F</w:t>
      </w:r>
    </w:p>
    <w:p w:rsidR="00565D05" w:rsidRPr="00974359" w:rsidRDefault="00565D05" w:rsidP="00974359">
      <w:pPr>
        <w:suppressAutoHyphens w:val="0"/>
        <w:spacing w:line="360" w:lineRule="auto"/>
        <w:jc w:val="both"/>
        <w:rPr>
          <w:rFonts w:cs="Times New Roman"/>
        </w:rPr>
      </w:pPr>
    </w:p>
    <w:p w:rsidR="005F5BCB" w:rsidRPr="00974359" w:rsidRDefault="005F5BCB" w:rsidP="00974359">
      <w:pPr>
        <w:suppressAutoHyphens w:val="0"/>
        <w:spacing w:line="360" w:lineRule="auto"/>
        <w:jc w:val="both"/>
        <w:rPr>
          <w:rFonts w:cs="Times New Roman"/>
        </w:rPr>
      </w:pPr>
      <w:bookmarkStart w:id="0" w:name="_GoBack"/>
      <w:r w:rsidRPr="00974359">
        <w:rPr>
          <w:rFonts w:cs="Times New Roman"/>
        </w:rPr>
        <w:t>Funcionários:</w:t>
      </w:r>
    </w:p>
    <w:p w:rsidR="000C2F9C" w:rsidRDefault="00974359" w:rsidP="00974359">
      <w:pPr>
        <w:numPr>
          <w:ilvl w:val="0"/>
          <w:numId w:val="1"/>
        </w:numPr>
        <w:suppressAutoHyphens w:val="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Secretária</w:t>
      </w:r>
    </w:p>
    <w:p w:rsidR="00211CB6" w:rsidRPr="00974359" w:rsidRDefault="00211CB6" w:rsidP="00974359">
      <w:pPr>
        <w:numPr>
          <w:ilvl w:val="0"/>
          <w:numId w:val="1"/>
        </w:numPr>
        <w:suppressAutoHyphens w:val="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Gerente</w:t>
      </w:r>
    </w:p>
    <w:p w:rsidR="005F5BCB" w:rsidRPr="00974359" w:rsidRDefault="005F5BCB" w:rsidP="00974359">
      <w:pPr>
        <w:suppressAutoHyphens w:val="0"/>
        <w:spacing w:line="360" w:lineRule="auto"/>
        <w:jc w:val="both"/>
        <w:rPr>
          <w:rFonts w:cs="Times New Roman"/>
        </w:rPr>
      </w:pPr>
    </w:p>
    <w:p w:rsidR="005F5BCB" w:rsidRPr="00974359" w:rsidRDefault="005F5BCB" w:rsidP="00974359">
      <w:pPr>
        <w:suppressAutoHyphens w:val="0"/>
        <w:spacing w:line="360" w:lineRule="auto"/>
        <w:jc w:val="both"/>
        <w:rPr>
          <w:rFonts w:cs="Times New Roman"/>
        </w:rPr>
      </w:pPr>
      <w:r w:rsidRPr="00974359">
        <w:rPr>
          <w:rFonts w:cs="Times New Roman"/>
        </w:rPr>
        <w:t>Encaminhamentos:</w:t>
      </w:r>
    </w:p>
    <w:p w:rsidR="005F5BCB" w:rsidRPr="00974359" w:rsidRDefault="003D49BF" w:rsidP="00974359">
      <w:pPr>
        <w:numPr>
          <w:ilvl w:val="0"/>
          <w:numId w:val="3"/>
        </w:numPr>
        <w:suppressAutoHyphens w:val="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Empresa</w:t>
      </w:r>
    </w:p>
    <w:p w:rsidR="002344D2" w:rsidRPr="00974359" w:rsidRDefault="002344D2" w:rsidP="00974359">
      <w:pPr>
        <w:suppressAutoHyphens w:val="0"/>
        <w:spacing w:line="360" w:lineRule="auto"/>
        <w:jc w:val="both"/>
        <w:rPr>
          <w:rFonts w:cs="Times New Roman"/>
        </w:rPr>
      </w:pPr>
    </w:p>
    <w:p w:rsidR="005F5BCB" w:rsidRPr="00974359" w:rsidRDefault="005F5BCB" w:rsidP="00974359">
      <w:pPr>
        <w:suppressAutoHyphens w:val="0"/>
        <w:spacing w:line="360" w:lineRule="auto"/>
        <w:jc w:val="both"/>
        <w:rPr>
          <w:rFonts w:cs="Times New Roman"/>
        </w:rPr>
      </w:pPr>
      <w:r w:rsidRPr="00974359">
        <w:rPr>
          <w:rFonts w:cs="Times New Roman"/>
        </w:rPr>
        <w:t>Áreas de atuação:</w:t>
      </w:r>
    </w:p>
    <w:p w:rsidR="005F5BCB" w:rsidRPr="00974359" w:rsidRDefault="00962FC0" w:rsidP="00974359">
      <w:pPr>
        <w:numPr>
          <w:ilvl w:val="0"/>
          <w:numId w:val="4"/>
        </w:numPr>
        <w:suppressAutoHyphens w:val="0"/>
        <w:spacing w:line="360" w:lineRule="auto"/>
        <w:jc w:val="both"/>
        <w:rPr>
          <w:rFonts w:cs="Times New Roman"/>
        </w:rPr>
      </w:pPr>
      <w:r w:rsidRPr="00974359">
        <w:rPr>
          <w:rFonts w:cs="Times New Roman"/>
        </w:rPr>
        <w:t>Fazendeiros</w:t>
      </w:r>
      <w:r w:rsidR="00885EF9">
        <w:rPr>
          <w:rFonts w:cs="Times New Roman"/>
        </w:rPr>
        <w:t xml:space="preserve"> (Fazenda)</w:t>
      </w:r>
    </w:p>
    <w:p w:rsidR="005F5BCB" w:rsidRPr="00974359" w:rsidRDefault="005F5BCB" w:rsidP="00974359">
      <w:pPr>
        <w:suppressAutoHyphens w:val="0"/>
        <w:spacing w:line="360" w:lineRule="auto"/>
        <w:jc w:val="both"/>
        <w:rPr>
          <w:rFonts w:cs="Times New Roman"/>
          <w:b/>
          <w:bCs/>
        </w:rPr>
      </w:pPr>
    </w:p>
    <w:p w:rsidR="005F5BCB" w:rsidRPr="00974359" w:rsidRDefault="00636F30" w:rsidP="00462C7C">
      <w:pPr>
        <w:suppressAutoHyphens w:val="0"/>
        <w:spacing w:before="113" w:line="360" w:lineRule="auto"/>
        <w:ind w:firstLine="510"/>
        <w:jc w:val="both"/>
        <w:rPr>
          <w:rFonts w:cs="Times New Roman"/>
        </w:rPr>
      </w:pPr>
      <w:r w:rsidRPr="00974359">
        <w:rPr>
          <w:rFonts w:cs="Times New Roman"/>
        </w:rPr>
        <w:t xml:space="preserve">O </w:t>
      </w:r>
      <w:r w:rsidR="005F5BCB" w:rsidRPr="00974359">
        <w:rPr>
          <w:rFonts w:cs="Times New Roman"/>
        </w:rPr>
        <w:t>software</w:t>
      </w:r>
      <w:r w:rsidRPr="00974359">
        <w:rPr>
          <w:rFonts w:cs="Times New Roman"/>
        </w:rPr>
        <w:t xml:space="preserve"> tem </w:t>
      </w:r>
      <w:r w:rsidR="006301AE">
        <w:rPr>
          <w:rFonts w:cs="Times New Roman"/>
        </w:rPr>
        <w:t>objetivo</w:t>
      </w:r>
      <w:r w:rsidRPr="00974359">
        <w:rPr>
          <w:rFonts w:cs="Times New Roman"/>
        </w:rPr>
        <w:t xml:space="preserve"> de</w:t>
      </w:r>
      <w:r w:rsidR="005F5BCB" w:rsidRPr="00974359">
        <w:rPr>
          <w:rFonts w:cs="Times New Roman"/>
        </w:rPr>
        <w:t xml:space="preserve"> disponibilizar um melhor gere</w:t>
      </w:r>
      <w:r w:rsidR="002344D2" w:rsidRPr="00974359">
        <w:rPr>
          <w:rFonts w:cs="Times New Roman"/>
        </w:rPr>
        <w:t>nciamento na entrega de leite na</w:t>
      </w:r>
      <w:r w:rsidR="005F5BCB" w:rsidRPr="00974359">
        <w:rPr>
          <w:rFonts w:cs="Times New Roman"/>
        </w:rPr>
        <w:t xml:space="preserve"> </w:t>
      </w:r>
      <w:r w:rsidR="00BE01EF" w:rsidRPr="00974359">
        <w:rPr>
          <w:rFonts w:cs="Times New Roman"/>
        </w:rPr>
        <w:t>fazenda</w:t>
      </w:r>
      <w:r w:rsidR="005F5BCB" w:rsidRPr="00974359">
        <w:rPr>
          <w:rFonts w:cs="Times New Roman"/>
        </w:rPr>
        <w:t xml:space="preserve"> e </w:t>
      </w:r>
      <w:r w:rsidR="00832672">
        <w:rPr>
          <w:rFonts w:cs="Times New Roman"/>
        </w:rPr>
        <w:t xml:space="preserve">no </w:t>
      </w:r>
      <w:r w:rsidR="005F5BCB" w:rsidRPr="00974359">
        <w:rPr>
          <w:rFonts w:cs="Times New Roman"/>
        </w:rPr>
        <w:t>controle dos animais da respectiva fazenda.</w:t>
      </w:r>
    </w:p>
    <w:p w:rsidR="00E246B3" w:rsidRDefault="00A16FD4" w:rsidP="00462C7C">
      <w:pPr>
        <w:suppressAutoHyphens w:val="0"/>
        <w:spacing w:before="113" w:line="360" w:lineRule="auto"/>
        <w:ind w:firstLine="510"/>
        <w:jc w:val="both"/>
        <w:rPr>
          <w:rFonts w:cs="Times New Roman"/>
        </w:rPr>
      </w:pPr>
      <w:r>
        <w:rPr>
          <w:rFonts w:cs="Times New Roman"/>
        </w:rPr>
        <w:t>O software deve controlar o acesso de</w:t>
      </w:r>
      <w:r w:rsidR="001E7C35">
        <w:rPr>
          <w:rFonts w:cs="Times New Roman"/>
        </w:rPr>
        <w:t xml:space="preserve"> usuário</w:t>
      </w:r>
      <w:r>
        <w:rPr>
          <w:rFonts w:cs="Times New Roman"/>
        </w:rPr>
        <w:t xml:space="preserve"> ao sistema</w:t>
      </w:r>
      <w:r w:rsidR="00834C08">
        <w:rPr>
          <w:rFonts w:cs="Times New Roman"/>
        </w:rPr>
        <w:t xml:space="preserve"> e facilitar o cadastro dos usuários</w:t>
      </w:r>
      <w:r w:rsidR="001E7C35">
        <w:rPr>
          <w:rFonts w:cs="Times New Roman"/>
        </w:rPr>
        <w:t xml:space="preserve">. Somente o </w:t>
      </w:r>
      <w:r w:rsidR="009B488A">
        <w:rPr>
          <w:rFonts w:cs="Times New Roman"/>
        </w:rPr>
        <w:t>gerente</w:t>
      </w:r>
      <w:r w:rsidR="001E7C35">
        <w:rPr>
          <w:rFonts w:cs="Times New Roman"/>
        </w:rPr>
        <w:t xml:space="preserve"> da fazenda e a secretária deve ter permissão para efetuar cadastro no sistema e </w:t>
      </w:r>
      <w:r w:rsidR="00814725">
        <w:rPr>
          <w:rFonts w:cs="Times New Roman"/>
        </w:rPr>
        <w:t xml:space="preserve">somente o gerente </w:t>
      </w:r>
      <w:r w:rsidR="00B70ABB">
        <w:rPr>
          <w:rFonts w:cs="Times New Roman"/>
        </w:rPr>
        <w:t xml:space="preserve">pode </w:t>
      </w:r>
      <w:r w:rsidR="001E7C35">
        <w:rPr>
          <w:rFonts w:cs="Times New Roman"/>
        </w:rPr>
        <w:t>criar novos usuários ao sistema.</w:t>
      </w:r>
    </w:p>
    <w:p w:rsidR="0049106B" w:rsidRPr="00974359" w:rsidRDefault="0049106B" w:rsidP="0049106B">
      <w:pPr>
        <w:suppressAutoHyphens w:val="0"/>
        <w:spacing w:before="113" w:line="360" w:lineRule="auto"/>
        <w:ind w:firstLine="510"/>
        <w:jc w:val="both"/>
        <w:rPr>
          <w:rFonts w:cs="Times New Roman"/>
        </w:rPr>
      </w:pPr>
      <w:r w:rsidRPr="00974359">
        <w:rPr>
          <w:rFonts w:cs="Times New Roman"/>
        </w:rPr>
        <w:t>O software deve facilitar o controle de entrega de leite na fazenda.</w:t>
      </w:r>
    </w:p>
    <w:p w:rsidR="00586F91" w:rsidRDefault="000B380D" w:rsidP="00462C7C">
      <w:pPr>
        <w:suppressAutoHyphens w:val="0"/>
        <w:spacing w:before="113" w:line="360" w:lineRule="auto"/>
        <w:ind w:firstLine="510"/>
        <w:jc w:val="both"/>
        <w:rPr>
          <w:rFonts w:cs="Times New Roman"/>
        </w:rPr>
      </w:pPr>
      <w:r w:rsidRPr="00974359">
        <w:rPr>
          <w:rFonts w:cs="Times New Roman"/>
        </w:rPr>
        <w:t>O</w:t>
      </w:r>
      <w:r w:rsidR="000B579C" w:rsidRPr="00974359">
        <w:rPr>
          <w:rFonts w:cs="Times New Roman"/>
        </w:rPr>
        <w:t xml:space="preserve">s </w:t>
      </w:r>
      <w:r w:rsidRPr="00974359">
        <w:rPr>
          <w:rFonts w:cs="Times New Roman"/>
        </w:rPr>
        <w:t>fazendeiros</w:t>
      </w:r>
      <w:r w:rsidR="000B579C" w:rsidRPr="00974359">
        <w:rPr>
          <w:rFonts w:cs="Times New Roman"/>
        </w:rPr>
        <w:t xml:space="preserve"> da região entregam</w:t>
      </w:r>
      <w:r w:rsidR="009811FB" w:rsidRPr="00974359">
        <w:rPr>
          <w:rFonts w:cs="Times New Roman"/>
        </w:rPr>
        <w:t xml:space="preserve"> o leite produzido </w:t>
      </w:r>
      <w:r w:rsidR="00BE01EF" w:rsidRPr="00974359">
        <w:rPr>
          <w:rFonts w:cs="Times New Roman"/>
        </w:rPr>
        <w:t>de cada dia</w:t>
      </w:r>
      <w:r w:rsidR="001B3221" w:rsidRPr="00974359">
        <w:rPr>
          <w:rFonts w:cs="Times New Roman"/>
        </w:rPr>
        <w:t xml:space="preserve"> na respectiva fazenda</w:t>
      </w:r>
      <w:r w:rsidR="00E56723" w:rsidRPr="00974359">
        <w:rPr>
          <w:rFonts w:cs="Times New Roman"/>
        </w:rPr>
        <w:t>,</w:t>
      </w:r>
      <w:r w:rsidR="000B579C" w:rsidRPr="00974359">
        <w:rPr>
          <w:rFonts w:cs="Times New Roman"/>
        </w:rPr>
        <w:t xml:space="preserve"> onde </w:t>
      </w:r>
      <w:r w:rsidR="003B7032" w:rsidRPr="00974359">
        <w:rPr>
          <w:rFonts w:cs="Times New Roman"/>
        </w:rPr>
        <w:t>trabalha</w:t>
      </w:r>
      <w:r w:rsidR="000B579C" w:rsidRPr="00974359">
        <w:rPr>
          <w:rFonts w:cs="Times New Roman"/>
        </w:rPr>
        <w:t xml:space="preserve"> uma </w:t>
      </w:r>
      <w:r w:rsidR="001A2442" w:rsidRPr="00974359">
        <w:rPr>
          <w:rFonts w:cs="Times New Roman"/>
        </w:rPr>
        <w:t xml:space="preserve">secretária </w:t>
      </w:r>
      <w:r w:rsidR="003B7032" w:rsidRPr="00974359">
        <w:rPr>
          <w:rFonts w:cs="Times New Roman"/>
        </w:rPr>
        <w:t xml:space="preserve">responsável por </w:t>
      </w:r>
      <w:r w:rsidR="000B579C" w:rsidRPr="00974359">
        <w:rPr>
          <w:rFonts w:cs="Times New Roman"/>
        </w:rPr>
        <w:t>ordenar o despe</w:t>
      </w:r>
      <w:r w:rsidR="003B7032" w:rsidRPr="00974359">
        <w:rPr>
          <w:rFonts w:cs="Times New Roman"/>
        </w:rPr>
        <w:t>j</w:t>
      </w:r>
      <w:r w:rsidR="000B579C" w:rsidRPr="00974359">
        <w:rPr>
          <w:rFonts w:cs="Times New Roman"/>
        </w:rPr>
        <w:t>o do leite no tanque</w:t>
      </w:r>
      <w:r w:rsidR="00E56723" w:rsidRPr="00974359">
        <w:rPr>
          <w:rFonts w:cs="Times New Roman"/>
        </w:rPr>
        <w:t>,</w:t>
      </w:r>
      <w:r w:rsidR="003B7032" w:rsidRPr="00974359">
        <w:rPr>
          <w:rFonts w:cs="Times New Roman"/>
        </w:rPr>
        <w:t xml:space="preserve"> antes do despejo</w:t>
      </w:r>
      <w:r w:rsidR="000B579C" w:rsidRPr="00974359">
        <w:rPr>
          <w:rFonts w:cs="Times New Roman"/>
        </w:rPr>
        <w:t xml:space="preserve"> </w:t>
      </w:r>
      <w:r w:rsidR="003B7032" w:rsidRPr="00974359">
        <w:rPr>
          <w:rFonts w:cs="Times New Roman"/>
        </w:rPr>
        <w:t xml:space="preserve">a secretária </w:t>
      </w:r>
      <w:r w:rsidR="00BA375A">
        <w:rPr>
          <w:rFonts w:cs="Times New Roman"/>
        </w:rPr>
        <w:t>deve adicionar</w:t>
      </w:r>
      <w:r w:rsidR="003B7032" w:rsidRPr="00974359">
        <w:rPr>
          <w:rFonts w:cs="Times New Roman"/>
        </w:rPr>
        <w:t xml:space="preserve"> a</w:t>
      </w:r>
      <w:r w:rsidR="00BA375A">
        <w:rPr>
          <w:rFonts w:cs="Times New Roman"/>
        </w:rPr>
        <w:t>o sistema a</w:t>
      </w:r>
      <w:r w:rsidR="00DF5B71">
        <w:rPr>
          <w:rFonts w:cs="Times New Roman"/>
        </w:rPr>
        <w:t xml:space="preserve"> medida</w:t>
      </w:r>
      <w:r w:rsidR="00565D05" w:rsidRPr="00974359">
        <w:rPr>
          <w:rFonts w:cs="Times New Roman"/>
        </w:rPr>
        <w:t xml:space="preserve"> de quantos litros</w:t>
      </w:r>
      <w:r w:rsidR="003B7032" w:rsidRPr="00974359">
        <w:rPr>
          <w:rFonts w:cs="Times New Roman"/>
        </w:rPr>
        <w:t xml:space="preserve"> cada fazendeiro entregou durante</w:t>
      </w:r>
      <w:r w:rsidR="00E246B3" w:rsidRPr="00974359">
        <w:rPr>
          <w:rFonts w:cs="Times New Roman"/>
        </w:rPr>
        <w:t xml:space="preserve"> o dia e</w:t>
      </w:r>
      <w:r w:rsidR="00DF5B71">
        <w:rPr>
          <w:rFonts w:cs="Times New Roman"/>
        </w:rPr>
        <w:t xml:space="preserve"> ao longo do</w:t>
      </w:r>
      <w:r w:rsidR="003B7032" w:rsidRPr="00974359">
        <w:rPr>
          <w:rFonts w:cs="Times New Roman"/>
        </w:rPr>
        <w:t xml:space="preserve"> mês</w:t>
      </w:r>
      <w:r w:rsidR="000B579C" w:rsidRPr="00974359">
        <w:rPr>
          <w:rFonts w:cs="Times New Roman"/>
        </w:rPr>
        <w:t>. Assim o software</w:t>
      </w:r>
      <w:r w:rsidR="001A2442" w:rsidRPr="00974359">
        <w:rPr>
          <w:rFonts w:cs="Times New Roman"/>
        </w:rPr>
        <w:t xml:space="preserve"> deve facil</w:t>
      </w:r>
      <w:r w:rsidR="001B3221" w:rsidRPr="00974359">
        <w:rPr>
          <w:rFonts w:cs="Times New Roman"/>
        </w:rPr>
        <w:t xml:space="preserve">itar o cadastro de cada </w:t>
      </w:r>
      <w:r w:rsidR="00806E88">
        <w:rPr>
          <w:rFonts w:cs="Times New Roman"/>
        </w:rPr>
        <w:t>pessoa</w:t>
      </w:r>
      <w:r w:rsidR="001A2442" w:rsidRPr="00974359">
        <w:rPr>
          <w:rFonts w:cs="Times New Roman"/>
        </w:rPr>
        <w:t xml:space="preserve"> com</w:t>
      </w:r>
      <w:r w:rsidR="00586F91">
        <w:rPr>
          <w:rFonts w:cs="Times New Roman"/>
        </w:rPr>
        <w:t xml:space="preserve"> seus dados pessoais e socioeconômicos, que somente pode ser preenchido pela secretária</w:t>
      </w:r>
      <w:r w:rsidR="00BA375A">
        <w:rPr>
          <w:rFonts w:cs="Times New Roman"/>
        </w:rPr>
        <w:t xml:space="preserve"> e o gerente</w:t>
      </w:r>
      <w:r w:rsidR="00586F91">
        <w:rPr>
          <w:rFonts w:cs="Times New Roman"/>
        </w:rPr>
        <w:t xml:space="preserve">. </w:t>
      </w:r>
    </w:p>
    <w:p w:rsidR="00586F91" w:rsidRDefault="00E56723" w:rsidP="00462C7C">
      <w:pPr>
        <w:suppressAutoHyphens w:val="0"/>
        <w:spacing w:before="113" w:line="360" w:lineRule="auto"/>
        <w:ind w:firstLine="510"/>
        <w:jc w:val="both"/>
        <w:rPr>
          <w:rFonts w:cs="Times New Roman"/>
        </w:rPr>
      </w:pPr>
      <w:r w:rsidRPr="00974359">
        <w:rPr>
          <w:rFonts w:cs="Times New Roman"/>
        </w:rPr>
        <w:t xml:space="preserve">A cada dois dias, o </w:t>
      </w:r>
      <w:r w:rsidR="00806E88">
        <w:rPr>
          <w:rFonts w:cs="Times New Roman"/>
        </w:rPr>
        <w:t>veiculo</w:t>
      </w:r>
      <w:r w:rsidRPr="00974359">
        <w:rPr>
          <w:rFonts w:cs="Times New Roman"/>
        </w:rPr>
        <w:t xml:space="preserve"> da empresa</w:t>
      </w:r>
      <w:r w:rsidR="00D939D4" w:rsidRPr="00974359">
        <w:rPr>
          <w:rFonts w:cs="Times New Roman"/>
        </w:rPr>
        <w:t xml:space="preserve"> que compra o leite,</w:t>
      </w:r>
      <w:r w:rsidR="009D00EE" w:rsidRPr="00974359">
        <w:rPr>
          <w:rFonts w:cs="Times New Roman"/>
        </w:rPr>
        <w:t xml:space="preserve"> </w:t>
      </w:r>
      <w:r w:rsidR="000B51A4">
        <w:rPr>
          <w:rFonts w:cs="Times New Roman"/>
        </w:rPr>
        <w:t>busca</w:t>
      </w:r>
      <w:r w:rsidRPr="00974359">
        <w:rPr>
          <w:rFonts w:cs="Times New Roman"/>
        </w:rPr>
        <w:t xml:space="preserve"> </w:t>
      </w:r>
      <w:r w:rsidR="009D00EE" w:rsidRPr="00974359">
        <w:rPr>
          <w:rFonts w:cs="Times New Roman"/>
        </w:rPr>
        <w:t>o leite entregue pelos fazendeiros</w:t>
      </w:r>
      <w:r w:rsidRPr="00974359">
        <w:rPr>
          <w:rFonts w:cs="Times New Roman"/>
        </w:rPr>
        <w:t xml:space="preserve">, assim o sistema deve </w:t>
      </w:r>
      <w:r w:rsidR="00586F91">
        <w:rPr>
          <w:rFonts w:cs="Times New Roman"/>
        </w:rPr>
        <w:t xml:space="preserve">facilitar o cadastramento </w:t>
      </w:r>
      <w:r w:rsidR="00A16FD4">
        <w:rPr>
          <w:rFonts w:cs="Times New Roman"/>
        </w:rPr>
        <w:t>do</w:t>
      </w:r>
      <w:r w:rsidR="00353A98">
        <w:rPr>
          <w:rFonts w:cs="Times New Roman"/>
        </w:rPr>
        <w:t xml:space="preserve">s dados </w:t>
      </w:r>
      <w:r w:rsidR="00424540">
        <w:rPr>
          <w:rFonts w:cs="Times New Roman"/>
        </w:rPr>
        <w:t xml:space="preserve">do </w:t>
      </w:r>
      <w:r w:rsidR="00806E88">
        <w:rPr>
          <w:rFonts w:cs="Times New Roman"/>
        </w:rPr>
        <w:t>veiculo</w:t>
      </w:r>
      <w:r w:rsidR="00586F91">
        <w:rPr>
          <w:rFonts w:cs="Times New Roman"/>
        </w:rPr>
        <w:t>.</w:t>
      </w:r>
    </w:p>
    <w:p w:rsidR="00101300" w:rsidRDefault="00E15C2A" w:rsidP="00462C7C">
      <w:pPr>
        <w:suppressAutoHyphens w:val="0"/>
        <w:spacing w:before="113" w:line="360" w:lineRule="auto"/>
        <w:ind w:firstLine="510"/>
        <w:jc w:val="both"/>
        <w:rPr>
          <w:rFonts w:cs="Times New Roman"/>
        </w:rPr>
      </w:pPr>
      <w:r w:rsidRPr="00974359">
        <w:rPr>
          <w:rFonts w:cs="Times New Roman"/>
        </w:rPr>
        <w:t>O software deve</w:t>
      </w:r>
      <w:r w:rsidR="004169E9">
        <w:rPr>
          <w:rFonts w:cs="Times New Roman"/>
        </w:rPr>
        <w:t xml:space="preserve"> permitir</w:t>
      </w:r>
      <w:r w:rsidRPr="00974359">
        <w:rPr>
          <w:rFonts w:cs="Times New Roman"/>
        </w:rPr>
        <w:t xml:space="preserve"> gerar relatórios a cada dois dias</w:t>
      </w:r>
      <w:r w:rsidR="00832672">
        <w:rPr>
          <w:rFonts w:cs="Times New Roman"/>
        </w:rPr>
        <w:t>,</w:t>
      </w:r>
      <w:r w:rsidR="009D00EE" w:rsidRPr="00974359">
        <w:rPr>
          <w:rFonts w:cs="Times New Roman"/>
        </w:rPr>
        <w:t xml:space="preserve"> para ser entregue a empresa para fazer o controle que cada </w:t>
      </w:r>
      <w:r w:rsidR="00806E88">
        <w:rPr>
          <w:rFonts w:cs="Times New Roman"/>
        </w:rPr>
        <w:t>pessoa</w:t>
      </w:r>
      <w:r w:rsidR="009D00EE" w:rsidRPr="00974359">
        <w:rPr>
          <w:rFonts w:cs="Times New Roman"/>
        </w:rPr>
        <w:t xml:space="preserve"> entrega por mês para efetuar o pagamento</w:t>
      </w:r>
      <w:r w:rsidR="00E469B6" w:rsidRPr="00974359">
        <w:rPr>
          <w:rFonts w:cs="Times New Roman"/>
        </w:rPr>
        <w:t>. Gerar relatórios</w:t>
      </w:r>
      <w:r w:rsidRPr="00974359">
        <w:rPr>
          <w:rFonts w:cs="Times New Roman"/>
        </w:rPr>
        <w:t xml:space="preserve"> mensais de </w:t>
      </w:r>
      <w:r w:rsidR="009D00EE" w:rsidRPr="00974359">
        <w:rPr>
          <w:rFonts w:cs="Times New Roman"/>
        </w:rPr>
        <w:t>cada</w:t>
      </w:r>
      <w:r w:rsidRPr="00974359">
        <w:rPr>
          <w:rFonts w:cs="Times New Roman"/>
        </w:rPr>
        <w:t xml:space="preserve"> </w:t>
      </w:r>
      <w:r w:rsidR="009D00EE" w:rsidRPr="00974359">
        <w:rPr>
          <w:rFonts w:cs="Times New Roman"/>
        </w:rPr>
        <w:t>fazendeiro</w:t>
      </w:r>
      <w:r w:rsidRPr="00974359">
        <w:rPr>
          <w:rFonts w:cs="Times New Roman"/>
        </w:rPr>
        <w:t xml:space="preserve"> cadastrado, com a quantidade de</w:t>
      </w:r>
      <w:r w:rsidR="00D939D4" w:rsidRPr="00974359">
        <w:rPr>
          <w:rFonts w:cs="Times New Roman"/>
        </w:rPr>
        <w:t xml:space="preserve"> leite entregue nesse determinado</w:t>
      </w:r>
      <w:r w:rsidR="00636F30" w:rsidRPr="00974359">
        <w:rPr>
          <w:rFonts w:cs="Times New Roman"/>
        </w:rPr>
        <w:t xml:space="preserve"> período</w:t>
      </w:r>
      <w:r w:rsidR="00525E0E">
        <w:rPr>
          <w:rFonts w:cs="Times New Roman"/>
        </w:rPr>
        <w:t>.</w:t>
      </w:r>
      <w:r w:rsidR="008D031E" w:rsidRPr="00974359">
        <w:rPr>
          <w:rFonts w:cs="Times New Roman"/>
        </w:rPr>
        <w:t xml:space="preserve"> </w:t>
      </w:r>
      <w:r w:rsidR="00525E0E">
        <w:rPr>
          <w:rFonts w:cs="Times New Roman"/>
        </w:rPr>
        <w:t>Com</w:t>
      </w:r>
      <w:r w:rsidR="008D031E" w:rsidRPr="00974359">
        <w:rPr>
          <w:rFonts w:cs="Times New Roman"/>
        </w:rPr>
        <w:t xml:space="preserve"> preço </w:t>
      </w:r>
      <w:r w:rsidR="00832672">
        <w:rPr>
          <w:rFonts w:cs="Times New Roman"/>
        </w:rPr>
        <w:t>do leite, e assim</w:t>
      </w:r>
      <w:r w:rsidR="00636F30" w:rsidRPr="00974359">
        <w:rPr>
          <w:rFonts w:cs="Times New Roman"/>
        </w:rPr>
        <w:t xml:space="preserve"> exibir</w:t>
      </w:r>
      <w:r w:rsidR="008D031E" w:rsidRPr="00974359">
        <w:rPr>
          <w:rFonts w:cs="Times New Roman"/>
        </w:rPr>
        <w:t xml:space="preserve"> o </w:t>
      </w:r>
      <w:r w:rsidR="002964E9" w:rsidRPr="00974359">
        <w:rPr>
          <w:rFonts w:cs="Times New Roman"/>
        </w:rPr>
        <w:t>valor</w:t>
      </w:r>
      <w:r w:rsidR="008D031E" w:rsidRPr="00974359">
        <w:rPr>
          <w:rFonts w:cs="Times New Roman"/>
        </w:rPr>
        <w:t xml:space="preserve"> final que cada fazendeiro irá receber.</w:t>
      </w:r>
      <w:r w:rsidR="006C2A31" w:rsidRPr="00974359">
        <w:rPr>
          <w:rFonts w:cs="Times New Roman"/>
        </w:rPr>
        <w:t xml:space="preserve"> </w:t>
      </w:r>
    </w:p>
    <w:p w:rsidR="00FB7FFE" w:rsidRPr="00974359" w:rsidRDefault="00BE01EF" w:rsidP="00462C7C">
      <w:pPr>
        <w:suppressAutoHyphens w:val="0"/>
        <w:spacing w:before="113" w:line="360" w:lineRule="auto"/>
        <w:ind w:firstLine="510"/>
        <w:jc w:val="both"/>
        <w:rPr>
          <w:rFonts w:cs="Times New Roman"/>
        </w:rPr>
      </w:pPr>
      <w:r w:rsidRPr="00974359">
        <w:rPr>
          <w:rFonts w:cs="Times New Roman"/>
        </w:rPr>
        <w:t>O software</w:t>
      </w:r>
      <w:r w:rsidR="00781700" w:rsidRPr="00974359">
        <w:rPr>
          <w:rFonts w:cs="Times New Roman"/>
        </w:rPr>
        <w:t xml:space="preserve"> também</w:t>
      </w:r>
      <w:r w:rsidRPr="00974359">
        <w:rPr>
          <w:rFonts w:cs="Times New Roman"/>
        </w:rPr>
        <w:t xml:space="preserve"> tem objetivo de gerenciar o controle</w:t>
      </w:r>
      <w:r w:rsidR="005A33C9">
        <w:rPr>
          <w:rFonts w:cs="Times New Roman"/>
        </w:rPr>
        <w:t xml:space="preserve"> de alimentação</w:t>
      </w:r>
      <w:r w:rsidRPr="00974359">
        <w:rPr>
          <w:rFonts w:cs="Times New Roman"/>
        </w:rPr>
        <w:t xml:space="preserve"> de</w:t>
      </w:r>
      <w:r w:rsidR="00C92BA1">
        <w:rPr>
          <w:rFonts w:cs="Times New Roman"/>
        </w:rPr>
        <w:t xml:space="preserve"> todos os</w:t>
      </w:r>
      <w:r w:rsidRPr="00974359">
        <w:rPr>
          <w:rFonts w:cs="Times New Roman"/>
        </w:rPr>
        <w:t xml:space="preserve"> </w:t>
      </w:r>
      <w:r w:rsidR="00806E88">
        <w:rPr>
          <w:rFonts w:cs="Times New Roman"/>
        </w:rPr>
        <w:t>animais</w:t>
      </w:r>
      <w:r w:rsidRPr="00974359">
        <w:rPr>
          <w:rFonts w:cs="Times New Roman"/>
        </w:rPr>
        <w:t xml:space="preserve"> da fazenda.</w:t>
      </w:r>
      <w:r w:rsidR="00C92BA1">
        <w:rPr>
          <w:rFonts w:cs="Times New Roman"/>
        </w:rPr>
        <w:t xml:space="preserve"> Controlar quanto litros de leite </w:t>
      </w:r>
      <w:r w:rsidR="005A33C9">
        <w:rPr>
          <w:rFonts w:cs="Times New Roman"/>
        </w:rPr>
        <w:t xml:space="preserve">cada vaca em lactação </w:t>
      </w:r>
      <w:r w:rsidR="008838D8">
        <w:rPr>
          <w:rFonts w:cs="Times New Roman"/>
        </w:rPr>
        <w:t>produzem</w:t>
      </w:r>
      <w:r w:rsidR="002642D1">
        <w:rPr>
          <w:rFonts w:cs="Times New Roman"/>
        </w:rPr>
        <w:t xml:space="preserve"> </w:t>
      </w:r>
      <w:r w:rsidR="00C92BA1">
        <w:rPr>
          <w:rFonts w:cs="Times New Roman"/>
        </w:rPr>
        <w:t>por dia,</w:t>
      </w:r>
      <w:r w:rsidR="005A33C9">
        <w:rPr>
          <w:rFonts w:cs="Times New Roman"/>
        </w:rPr>
        <w:t xml:space="preserve"> o que come e a quantidade que produz</w:t>
      </w:r>
      <w:r w:rsidR="002642D1">
        <w:rPr>
          <w:rFonts w:cs="Times New Roman"/>
        </w:rPr>
        <w:t>,</w:t>
      </w:r>
      <w:r w:rsidR="00C92BA1">
        <w:rPr>
          <w:rFonts w:cs="Times New Roman"/>
        </w:rPr>
        <w:t xml:space="preserve"> </w:t>
      </w:r>
      <w:r w:rsidR="002642D1">
        <w:rPr>
          <w:rFonts w:cs="Times New Roman"/>
        </w:rPr>
        <w:t xml:space="preserve">e assim </w:t>
      </w:r>
      <w:r w:rsidR="00C92BA1">
        <w:rPr>
          <w:rFonts w:cs="Times New Roman"/>
        </w:rPr>
        <w:t>elaborar</w:t>
      </w:r>
      <w:r w:rsidR="003B1198">
        <w:rPr>
          <w:rFonts w:cs="Times New Roman"/>
        </w:rPr>
        <w:t xml:space="preserve"> um relatório de lucro.</w:t>
      </w:r>
    </w:p>
    <w:p w:rsidR="006E67C0" w:rsidRPr="00974359" w:rsidRDefault="00586F91" w:rsidP="00462C7C">
      <w:pPr>
        <w:suppressAutoHyphens w:val="0"/>
        <w:spacing w:before="113" w:line="360" w:lineRule="auto"/>
        <w:ind w:firstLine="510"/>
        <w:jc w:val="both"/>
        <w:rPr>
          <w:rFonts w:cs="Times New Roman"/>
        </w:rPr>
      </w:pPr>
      <w:r>
        <w:rPr>
          <w:rFonts w:cs="Times New Roman"/>
        </w:rPr>
        <w:t>O</w:t>
      </w:r>
      <w:r w:rsidR="005F5BCB" w:rsidRPr="00974359">
        <w:rPr>
          <w:rFonts w:cs="Times New Roman"/>
        </w:rPr>
        <w:t xml:space="preserve"> </w:t>
      </w:r>
      <w:r w:rsidR="006E67C0" w:rsidRPr="00974359">
        <w:rPr>
          <w:rFonts w:cs="Times New Roman"/>
        </w:rPr>
        <w:t>sistema deve</w:t>
      </w:r>
      <w:r w:rsidR="004169E9">
        <w:rPr>
          <w:rFonts w:cs="Times New Roman"/>
        </w:rPr>
        <w:t xml:space="preserve"> permitir</w:t>
      </w:r>
      <w:r w:rsidR="006E67C0" w:rsidRPr="00974359">
        <w:rPr>
          <w:rFonts w:cs="Times New Roman"/>
        </w:rPr>
        <w:t xml:space="preserve"> gerar um gráfico de produção de leite por mês</w:t>
      </w:r>
      <w:r w:rsidR="005F5BCB" w:rsidRPr="00974359">
        <w:rPr>
          <w:rFonts w:cs="Times New Roman"/>
        </w:rPr>
        <w:t>,</w:t>
      </w:r>
      <w:r w:rsidR="006E67C0" w:rsidRPr="00974359">
        <w:rPr>
          <w:rFonts w:cs="Times New Roman"/>
        </w:rPr>
        <w:t xml:space="preserve"> de ordem crescente, </w:t>
      </w:r>
      <w:r w:rsidR="006E67C0" w:rsidRPr="00974359">
        <w:rPr>
          <w:rFonts w:cs="Times New Roman"/>
        </w:rPr>
        <w:lastRenderedPageBreak/>
        <w:t>saber qual vaca produziu mais leite nesse determinado período.</w:t>
      </w:r>
    </w:p>
    <w:p w:rsidR="00C92BA1" w:rsidRDefault="006D59A4" w:rsidP="00C92BA1">
      <w:pPr>
        <w:suppressAutoHyphens w:val="0"/>
        <w:spacing w:before="113" w:line="360" w:lineRule="auto"/>
        <w:ind w:firstLine="510"/>
        <w:jc w:val="both"/>
        <w:rPr>
          <w:rFonts w:cs="Times New Roman"/>
        </w:rPr>
      </w:pPr>
      <w:r w:rsidRPr="00974359">
        <w:rPr>
          <w:rFonts w:cs="Times New Roman"/>
        </w:rPr>
        <w:t xml:space="preserve">O sistema </w:t>
      </w:r>
      <w:r w:rsidR="000C2F9C" w:rsidRPr="00974359">
        <w:rPr>
          <w:rFonts w:cs="Times New Roman"/>
        </w:rPr>
        <w:t>deve facilitar o cadastramento de todo o</w:t>
      </w:r>
      <w:r w:rsidR="00C92BA1">
        <w:rPr>
          <w:rFonts w:cs="Times New Roman"/>
        </w:rPr>
        <w:t xml:space="preserve">s </w:t>
      </w:r>
      <w:r w:rsidR="004169E9">
        <w:rPr>
          <w:rFonts w:cs="Times New Roman"/>
        </w:rPr>
        <w:t>animais</w:t>
      </w:r>
      <w:r w:rsidR="00353A98">
        <w:rPr>
          <w:rFonts w:cs="Times New Roman"/>
        </w:rPr>
        <w:t xml:space="preserve"> inclusive dos partos</w:t>
      </w:r>
      <w:r w:rsidR="000C2F9C" w:rsidRPr="00974359">
        <w:rPr>
          <w:rFonts w:cs="Times New Roman"/>
        </w:rPr>
        <w:t xml:space="preserve">. Ter o controle de quantos animais bovinos </w:t>
      </w:r>
      <w:r w:rsidR="00250228" w:rsidRPr="00974359">
        <w:rPr>
          <w:rFonts w:cs="Times New Roman"/>
        </w:rPr>
        <w:t>habita</w:t>
      </w:r>
      <w:r w:rsidR="00B849BC" w:rsidRPr="00974359">
        <w:rPr>
          <w:rFonts w:cs="Times New Roman"/>
        </w:rPr>
        <w:t xml:space="preserve"> na fazenda</w:t>
      </w:r>
      <w:r w:rsidR="00586F91">
        <w:rPr>
          <w:rFonts w:cs="Times New Roman"/>
        </w:rPr>
        <w:t>.</w:t>
      </w:r>
    </w:p>
    <w:p w:rsidR="00095143" w:rsidRPr="009B5439" w:rsidRDefault="000C2F9C" w:rsidP="009B5439">
      <w:pPr>
        <w:suppressAutoHyphens w:val="0"/>
        <w:spacing w:before="113" w:line="360" w:lineRule="auto"/>
        <w:ind w:firstLine="510"/>
        <w:jc w:val="both"/>
        <w:rPr>
          <w:rFonts w:cs="Times New Roman"/>
        </w:rPr>
      </w:pPr>
      <w:r w:rsidRPr="00974359">
        <w:rPr>
          <w:rFonts w:cs="Times New Roman"/>
        </w:rPr>
        <w:t>Portanto</w:t>
      </w:r>
      <w:r w:rsidR="00211CB6">
        <w:rPr>
          <w:rFonts w:cs="Times New Roman"/>
        </w:rPr>
        <w:t>,</w:t>
      </w:r>
      <w:r w:rsidRPr="00974359">
        <w:rPr>
          <w:rFonts w:cs="Times New Roman"/>
        </w:rPr>
        <w:t xml:space="preserve"> o software </w:t>
      </w:r>
      <w:r w:rsidR="00211CB6">
        <w:rPr>
          <w:rFonts w:cs="Times New Roman"/>
        </w:rPr>
        <w:t>deve</w:t>
      </w:r>
      <w:r w:rsidR="00A16FD4">
        <w:rPr>
          <w:rFonts w:cs="Times New Roman"/>
        </w:rPr>
        <w:t xml:space="preserve"> facilitar o cadastro da vacina,</w:t>
      </w:r>
      <w:r w:rsidRPr="00974359">
        <w:rPr>
          <w:rFonts w:cs="Times New Roman"/>
        </w:rPr>
        <w:t xml:space="preserve"> controlar qual </w:t>
      </w:r>
      <w:r w:rsidR="004169E9">
        <w:rPr>
          <w:rFonts w:cs="Times New Roman"/>
        </w:rPr>
        <w:t>animal</w:t>
      </w:r>
      <w:r w:rsidRPr="00974359">
        <w:rPr>
          <w:rFonts w:cs="Times New Roman"/>
        </w:rPr>
        <w:t xml:space="preserve"> deve ser </w:t>
      </w:r>
      <w:r w:rsidR="00EB0147" w:rsidRPr="00974359">
        <w:rPr>
          <w:rFonts w:cs="Times New Roman"/>
        </w:rPr>
        <w:t>aplicado</w:t>
      </w:r>
      <w:r w:rsidRPr="00974359">
        <w:rPr>
          <w:rFonts w:cs="Times New Roman"/>
        </w:rPr>
        <w:t xml:space="preserve"> determinada </w:t>
      </w:r>
      <w:r w:rsidR="00A16FD4">
        <w:rPr>
          <w:rFonts w:cs="Times New Roman"/>
        </w:rPr>
        <w:t>vacina</w:t>
      </w:r>
      <w:r w:rsidR="00353A98">
        <w:rPr>
          <w:rFonts w:cs="Times New Roman"/>
        </w:rPr>
        <w:t xml:space="preserve"> e qual</w:t>
      </w:r>
      <w:r w:rsidR="006F1233">
        <w:rPr>
          <w:rFonts w:cs="Times New Roman"/>
        </w:rPr>
        <w:t xml:space="preserve"> animal</w:t>
      </w:r>
      <w:r w:rsidR="00353A98">
        <w:rPr>
          <w:rFonts w:cs="Times New Roman"/>
        </w:rPr>
        <w:t xml:space="preserve"> tomou a vacina</w:t>
      </w:r>
      <w:r w:rsidR="009B488A">
        <w:rPr>
          <w:rFonts w:cs="Times New Roman"/>
        </w:rPr>
        <w:t>. Além disso, deve-se gerar</w:t>
      </w:r>
      <w:r w:rsidR="00832672">
        <w:rPr>
          <w:rFonts w:cs="Times New Roman"/>
        </w:rPr>
        <w:t xml:space="preserve"> um relatório</w:t>
      </w:r>
      <w:r w:rsidR="009B488A">
        <w:rPr>
          <w:rFonts w:cs="Times New Roman"/>
        </w:rPr>
        <w:t xml:space="preserve"> dos animais que</w:t>
      </w:r>
      <w:r w:rsidR="00832672">
        <w:rPr>
          <w:rFonts w:cs="Times New Roman"/>
        </w:rPr>
        <w:t xml:space="preserve"> necessita ser vacinado</w:t>
      </w:r>
      <w:r w:rsidR="009B488A">
        <w:rPr>
          <w:rFonts w:cs="Times New Roman"/>
        </w:rPr>
        <w:t xml:space="preserve"> por determinada vacina</w:t>
      </w:r>
      <w:r w:rsidRPr="00974359">
        <w:rPr>
          <w:rFonts w:cs="Times New Roman"/>
        </w:rPr>
        <w:t>.</w:t>
      </w:r>
    </w:p>
    <w:bookmarkEnd w:id="0"/>
    <w:p w:rsidR="00095143" w:rsidRDefault="00095143" w:rsidP="007D3996">
      <w:pPr>
        <w:suppressAutoHyphens w:val="0"/>
        <w:spacing w:before="113" w:line="360" w:lineRule="auto"/>
        <w:jc w:val="both"/>
      </w:pPr>
    </w:p>
    <w:p w:rsidR="0035607F" w:rsidRDefault="0035607F" w:rsidP="007D3996">
      <w:pPr>
        <w:suppressAutoHyphens w:val="0"/>
        <w:spacing w:before="113" w:line="360" w:lineRule="auto"/>
        <w:jc w:val="both"/>
      </w:pPr>
    </w:p>
    <w:p w:rsidR="005F5BCB" w:rsidRDefault="005F5BCB" w:rsidP="007D3996">
      <w:pPr>
        <w:suppressAutoHyphens w:val="0"/>
        <w:spacing w:before="113" w:line="360" w:lineRule="auto"/>
        <w:jc w:val="both"/>
      </w:pPr>
      <w:r>
        <w:t>Conforme o descrito neste documento, assino e confirmo sendo verdade:</w:t>
      </w:r>
    </w:p>
    <w:p w:rsidR="005F5BCB" w:rsidRDefault="005F5BCB" w:rsidP="005F5BCB">
      <w:pPr>
        <w:suppressAutoHyphens w:val="0"/>
        <w:spacing w:before="113" w:line="360" w:lineRule="auto"/>
        <w:ind w:firstLine="510"/>
        <w:jc w:val="both"/>
      </w:pPr>
    </w:p>
    <w:p w:rsidR="005F5BCB" w:rsidRDefault="005F5BCB" w:rsidP="005F5BCB">
      <w:pPr>
        <w:suppressAutoHyphens w:val="0"/>
        <w:ind w:firstLine="510"/>
        <w:jc w:val="both"/>
      </w:pPr>
      <w:r>
        <w:t>____________________</w:t>
      </w:r>
    </w:p>
    <w:p w:rsidR="005F5BCB" w:rsidRPr="00B035B0" w:rsidRDefault="00CC31C7" w:rsidP="005F5BCB">
      <w:pPr>
        <w:suppressAutoHyphens w:val="0"/>
        <w:ind w:firstLine="510"/>
        <w:jc w:val="both"/>
      </w:pPr>
      <w:r>
        <w:t>Ailton</w:t>
      </w:r>
    </w:p>
    <w:p w:rsidR="005F5BCB" w:rsidRDefault="00CC31C7" w:rsidP="005F5BCB">
      <w:pPr>
        <w:suppressAutoHyphens w:val="0"/>
        <w:ind w:firstLine="510"/>
        <w:jc w:val="both"/>
      </w:pPr>
      <w:r>
        <w:t>Dono da</w:t>
      </w:r>
      <w:r w:rsidR="005F5BCB">
        <w:t xml:space="preserve"> </w:t>
      </w:r>
      <w:r>
        <w:t>FAZENDA</w:t>
      </w:r>
    </w:p>
    <w:p w:rsidR="005F5BCB" w:rsidRDefault="005F5BCB" w:rsidP="005F5BCB">
      <w:pPr>
        <w:suppressAutoHyphens w:val="0"/>
        <w:ind w:firstLine="510"/>
        <w:jc w:val="both"/>
      </w:pPr>
    </w:p>
    <w:p w:rsidR="005F5BCB" w:rsidRDefault="005F5BCB" w:rsidP="005F5BCB">
      <w:pPr>
        <w:suppressAutoHyphens w:val="0"/>
        <w:ind w:firstLine="510"/>
        <w:jc w:val="both"/>
      </w:pPr>
    </w:p>
    <w:p w:rsidR="005F5BCB" w:rsidRDefault="005F5BCB" w:rsidP="005F5BCB">
      <w:pPr>
        <w:suppressAutoHyphens w:val="0"/>
        <w:ind w:firstLine="510"/>
        <w:jc w:val="both"/>
      </w:pPr>
      <w:r>
        <w:t>_____________________</w:t>
      </w:r>
    </w:p>
    <w:p w:rsidR="005F5BCB" w:rsidRDefault="00250228" w:rsidP="005F5BCB">
      <w:pPr>
        <w:suppressAutoHyphens w:val="0"/>
        <w:ind w:firstLine="510"/>
        <w:jc w:val="both"/>
      </w:pPr>
      <w:r>
        <w:t>Leandro Evangelista de Barros</w:t>
      </w:r>
    </w:p>
    <w:p w:rsidR="005F5BCB" w:rsidRDefault="005F5BCB" w:rsidP="005F5BCB">
      <w:pPr>
        <w:suppressAutoHyphens w:val="0"/>
        <w:ind w:firstLine="510"/>
        <w:jc w:val="both"/>
      </w:pPr>
    </w:p>
    <w:p w:rsidR="005F5BCB" w:rsidRDefault="005F5BCB" w:rsidP="005F5BCB">
      <w:pPr>
        <w:suppressAutoHyphens w:val="0"/>
        <w:ind w:firstLine="510"/>
        <w:jc w:val="both"/>
      </w:pPr>
    </w:p>
    <w:p w:rsidR="005F5BCB" w:rsidRDefault="005F5BCB" w:rsidP="005F5BCB">
      <w:pPr>
        <w:suppressAutoHyphens w:val="0"/>
        <w:ind w:firstLine="510"/>
        <w:jc w:val="both"/>
      </w:pPr>
    </w:p>
    <w:p w:rsidR="005F5BCB" w:rsidRDefault="005F5BCB" w:rsidP="005F5BCB">
      <w:pPr>
        <w:suppressAutoHyphens w:val="0"/>
        <w:ind w:firstLine="510"/>
        <w:jc w:val="both"/>
      </w:pPr>
    </w:p>
    <w:p w:rsidR="005F5BCB" w:rsidRDefault="005F5BCB" w:rsidP="005F5BCB">
      <w:pPr>
        <w:suppressAutoHyphens w:val="0"/>
        <w:ind w:firstLine="510"/>
        <w:jc w:val="both"/>
      </w:pPr>
    </w:p>
    <w:p w:rsidR="005F5BCB" w:rsidRDefault="005F5BCB" w:rsidP="005F5BCB">
      <w:pPr>
        <w:suppressAutoHyphens w:val="0"/>
        <w:ind w:firstLine="510"/>
        <w:jc w:val="both"/>
      </w:pPr>
    </w:p>
    <w:p w:rsidR="005F5BCB" w:rsidRPr="00FA00D1" w:rsidRDefault="005F5BCB" w:rsidP="00462C7C">
      <w:pPr>
        <w:spacing w:line="360" w:lineRule="auto"/>
        <w:jc w:val="center"/>
      </w:pPr>
      <w:r>
        <w:t>Obs.: Descrição em duas vias, devidamente assinadas, e uma deverá ser entregue para Instituição atendida e a outra para o Grupo de desenvolvimento.</w:t>
      </w:r>
    </w:p>
    <w:p w:rsidR="005F5BCB" w:rsidRDefault="005F5BCB" w:rsidP="00462C7C">
      <w:pPr>
        <w:suppressAutoHyphens w:val="0"/>
        <w:spacing w:line="360" w:lineRule="auto"/>
        <w:ind w:firstLine="510"/>
        <w:jc w:val="both"/>
      </w:pPr>
    </w:p>
    <w:p w:rsidR="005F5BCB" w:rsidRPr="005F5BCB" w:rsidRDefault="005F5BCB" w:rsidP="005F5BCB"/>
    <w:sectPr w:rsidR="005F5BCB" w:rsidRPr="005F5BCB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CB"/>
    <w:rsid w:val="00062D14"/>
    <w:rsid w:val="00095143"/>
    <w:rsid w:val="000B380D"/>
    <w:rsid w:val="000B51A4"/>
    <w:rsid w:val="000B579C"/>
    <w:rsid w:val="000C2F9C"/>
    <w:rsid w:val="000D6A09"/>
    <w:rsid w:val="00101300"/>
    <w:rsid w:val="00186E65"/>
    <w:rsid w:val="0019175E"/>
    <w:rsid w:val="001A2442"/>
    <w:rsid w:val="001B3221"/>
    <w:rsid w:val="001E7C35"/>
    <w:rsid w:val="001F07D9"/>
    <w:rsid w:val="001F4823"/>
    <w:rsid w:val="00211710"/>
    <w:rsid w:val="00211CB6"/>
    <w:rsid w:val="002344D2"/>
    <w:rsid w:val="00235C3B"/>
    <w:rsid w:val="00244F79"/>
    <w:rsid w:val="00250228"/>
    <w:rsid w:val="00261143"/>
    <w:rsid w:val="002642D1"/>
    <w:rsid w:val="002964E9"/>
    <w:rsid w:val="002C37EA"/>
    <w:rsid w:val="002E4A12"/>
    <w:rsid w:val="00353A98"/>
    <w:rsid w:val="0035607F"/>
    <w:rsid w:val="003B04F7"/>
    <w:rsid w:val="003B1198"/>
    <w:rsid w:val="003B7032"/>
    <w:rsid w:val="003D49BF"/>
    <w:rsid w:val="004169E9"/>
    <w:rsid w:val="00424540"/>
    <w:rsid w:val="00462C7C"/>
    <w:rsid w:val="0049106B"/>
    <w:rsid w:val="004A1B5B"/>
    <w:rsid w:val="004D6A33"/>
    <w:rsid w:val="00525E0E"/>
    <w:rsid w:val="00565D05"/>
    <w:rsid w:val="00586F91"/>
    <w:rsid w:val="005A33C9"/>
    <w:rsid w:val="005A3971"/>
    <w:rsid w:val="005A431E"/>
    <w:rsid w:val="005F5BCB"/>
    <w:rsid w:val="006033C9"/>
    <w:rsid w:val="006301AE"/>
    <w:rsid w:val="00636F30"/>
    <w:rsid w:val="006C2A31"/>
    <w:rsid w:val="006D59A4"/>
    <w:rsid w:val="006E67C0"/>
    <w:rsid w:val="006F1233"/>
    <w:rsid w:val="007803A7"/>
    <w:rsid w:val="00781700"/>
    <w:rsid w:val="007A41EC"/>
    <w:rsid w:val="007D3996"/>
    <w:rsid w:val="007E08E6"/>
    <w:rsid w:val="007F15BC"/>
    <w:rsid w:val="00806E88"/>
    <w:rsid w:val="00814725"/>
    <w:rsid w:val="00832672"/>
    <w:rsid w:val="00834B43"/>
    <w:rsid w:val="00834C08"/>
    <w:rsid w:val="00843590"/>
    <w:rsid w:val="008838D8"/>
    <w:rsid w:val="00885EF9"/>
    <w:rsid w:val="008D031E"/>
    <w:rsid w:val="0093697F"/>
    <w:rsid w:val="00962FC0"/>
    <w:rsid w:val="00974359"/>
    <w:rsid w:val="009811FB"/>
    <w:rsid w:val="009946F3"/>
    <w:rsid w:val="009B488A"/>
    <w:rsid w:val="009B5439"/>
    <w:rsid w:val="009C6B91"/>
    <w:rsid w:val="009D00EE"/>
    <w:rsid w:val="009E2102"/>
    <w:rsid w:val="00A10A4C"/>
    <w:rsid w:val="00A16FD4"/>
    <w:rsid w:val="00A969F4"/>
    <w:rsid w:val="00AE2247"/>
    <w:rsid w:val="00B06FC2"/>
    <w:rsid w:val="00B21613"/>
    <w:rsid w:val="00B70ABB"/>
    <w:rsid w:val="00B849BC"/>
    <w:rsid w:val="00BA375A"/>
    <w:rsid w:val="00BE01EF"/>
    <w:rsid w:val="00C068FB"/>
    <w:rsid w:val="00C92BA1"/>
    <w:rsid w:val="00CC31C7"/>
    <w:rsid w:val="00D3786F"/>
    <w:rsid w:val="00D939D4"/>
    <w:rsid w:val="00DC5078"/>
    <w:rsid w:val="00DF5B71"/>
    <w:rsid w:val="00E126F3"/>
    <w:rsid w:val="00E15C2A"/>
    <w:rsid w:val="00E246B3"/>
    <w:rsid w:val="00E469B6"/>
    <w:rsid w:val="00E56334"/>
    <w:rsid w:val="00E56723"/>
    <w:rsid w:val="00EB0147"/>
    <w:rsid w:val="00EB78AB"/>
    <w:rsid w:val="00EC7DD6"/>
    <w:rsid w:val="00F26713"/>
    <w:rsid w:val="00F575D9"/>
    <w:rsid w:val="00FB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CB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E56334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6334"/>
    <w:rPr>
      <w:rFonts w:asciiTheme="majorHAnsi" w:eastAsiaTheme="majorEastAsia" w:hAnsiTheme="majorHAnsi" w:cs="Mangal"/>
      <w:b/>
      <w:bCs/>
      <w:color w:val="2E74B5" w:themeColor="accent1" w:themeShade="BF"/>
      <w:kern w:val="1"/>
      <w:sz w:val="28"/>
      <w:szCs w:val="25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CB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E56334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6334"/>
    <w:rPr>
      <w:rFonts w:asciiTheme="majorHAnsi" w:eastAsiaTheme="majorEastAsia" w:hAnsiTheme="majorHAnsi" w:cs="Mangal"/>
      <w:b/>
      <w:bCs/>
      <w:color w:val="2E74B5" w:themeColor="accent1" w:themeShade="BF"/>
      <w:kern w:val="1"/>
      <w:sz w:val="28"/>
      <w:szCs w:val="25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423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7system01</dc:creator>
  <cp:keywords/>
  <dc:description/>
  <cp:lastModifiedBy>Leandro Barros</cp:lastModifiedBy>
  <cp:revision>79</cp:revision>
  <dcterms:created xsi:type="dcterms:W3CDTF">2016-02-25T12:25:00Z</dcterms:created>
  <dcterms:modified xsi:type="dcterms:W3CDTF">2016-06-04T17:51:00Z</dcterms:modified>
</cp:coreProperties>
</file>